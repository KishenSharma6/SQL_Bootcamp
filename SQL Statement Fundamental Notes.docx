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2F48" w14:textId="6C2FEED6" w:rsidR="00A9204E" w:rsidRDefault="009E48AB">
      <w:pPr>
        <w:rPr>
          <w:b/>
          <w:bCs/>
        </w:rPr>
      </w:pPr>
      <w:r w:rsidRPr="009E48AB">
        <w:rPr>
          <w:b/>
          <w:bCs/>
        </w:rPr>
        <w:t>SELECT Statement</w:t>
      </w:r>
    </w:p>
    <w:p w14:paraId="05EA7810" w14:textId="1990CBED" w:rsidR="009E48AB" w:rsidRDefault="009E48AB" w:rsidP="009E48AB">
      <w:pPr>
        <w:pStyle w:val="ListParagraph"/>
        <w:numPr>
          <w:ilvl w:val="0"/>
          <w:numId w:val="24"/>
        </w:numPr>
      </w:pPr>
      <w:r>
        <w:t>The most common command you will use along with FROM</w:t>
      </w:r>
    </w:p>
    <w:p w14:paraId="4CC1F153" w14:textId="62EC1179" w:rsidR="009E48AB" w:rsidRDefault="009E48AB" w:rsidP="009E48AB">
      <w:pPr>
        <w:pStyle w:val="ListParagraph"/>
        <w:numPr>
          <w:ilvl w:val="1"/>
          <w:numId w:val="24"/>
        </w:numPr>
      </w:pPr>
      <w:r w:rsidRPr="009E48AB">
        <w:rPr>
          <w:b/>
          <w:bCs/>
        </w:rPr>
        <w:t>SELECT</w:t>
      </w:r>
      <w:r>
        <w:t xml:space="preserve"> col1, col1,… </w:t>
      </w:r>
      <w:r w:rsidRPr="009E48AB">
        <w:rPr>
          <w:b/>
          <w:bCs/>
        </w:rPr>
        <w:t>FROM</w:t>
      </w:r>
      <w:r>
        <w:t xml:space="preserve"> table_name</w:t>
      </w:r>
    </w:p>
    <w:p w14:paraId="156728A6" w14:textId="46F8814F" w:rsidR="009E48AB" w:rsidRDefault="009E48AB" w:rsidP="009E48AB">
      <w:pPr>
        <w:pStyle w:val="ListParagraph"/>
        <w:numPr>
          <w:ilvl w:val="2"/>
          <w:numId w:val="24"/>
        </w:numPr>
      </w:pPr>
      <w:r>
        <w:t>Use comma if you want to query multiple columns</w:t>
      </w:r>
    </w:p>
    <w:p w14:paraId="46859DF3" w14:textId="5842C7C3" w:rsidR="009E48AB" w:rsidRDefault="009E48AB" w:rsidP="009E48AB">
      <w:pPr>
        <w:pStyle w:val="ListParagraph"/>
        <w:numPr>
          <w:ilvl w:val="2"/>
          <w:numId w:val="24"/>
        </w:numPr>
      </w:pPr>
      <w:r>
        <w:t>FROM just indicates the name of the table you would like to SELECT columns from</w:t>
      </w:r>
    </w:p>
    <w:p w14:paraId="14F6646D" w14:textId="3FE41D07" w:rsidR="009E48AB" w:rsidRPr="00830901" w:rsidRDefault="009E48AB" w:rsidP="009E48AB">
      <w:pPr>
        <w:pStyle w:val="ListParagraph"/>
        <w:numPr>
          <w:ilvl w:val="0"/>
          <w:numId w:val="24"/>
        </w:numPr>
      </w:pPr>
      <w:r>
        <w:t xml:space="preserve">* indicates </w:t>
      </w:r>
      <w:r w:rsidRPr="00830901">
        <w:rPr>
          <w:b/>
          <w:bCs/>
        </w:rPr>
        <w:t>all columns</w:t>
      </w:r>
    </w:p>
    <w:p w14:paraId="2D3A6C9C" w14:textId="0F71414C" w:rsidR="00830901" w:rsidRPr="00830901" w:rsidRDefault="00830901" w:rsidP="00830901">
      <w:pPr>
        <w:pStyle w:val="ListParagraph"/>
        <w:numPr>
          <w:ilvl w:val="1"/>
          <w:numId w:val="24"/>
        </w:numPr>
      </w:pPr>
      <w:r>
        <w:rPr>
          <w:b/>
          <w:bCs/>
        </w:rPr>
        <w:t>You will rarely use this in practice (usually unnecessary to query all data)</w:t>
      </w:r>
    </w:p>
    <w:p w14:paraId="06E2B18B" w14:textId="4ED58596" w:rsidR="00830901" w:rsidRPr="00830901" w:rsidRDefault="00830901" w:rsidP="00830901">
      <w:pPr>
        <w:pStyle w:val="ListParagraph"/>
        <w:numPr>
          <w:ilvl w:val="1"/>
          <w:numId w:val="24"/>
        </w:numPr>
      </w:pPr>
      <w:r>
        <w:t>Takes quite a bit of memory to select all columns</w:t>
      </w:r>
    </w:p>
    <w:p w14:paraId="2E7FFE34" w14:textId="615F597F" w:rsidR="00830901" w:rsidRDefault="00830901" w:rsidP="00830901"/>
    <w:p w14:paraId="21F956F9" w14:textId="3D557ABB" w:rsidR="00830901" w:rsidRDefault="00830901" w:rsidP="00830901">
      <w:r>
        <w:t>SQL is case insensitive but</w:t>
      </w:r>
    </w:p>
    <w:p w14:paraId="135237FF" w14:textId="17FF8027" w:rsidR="00830901" w:rsidRPr="009E48AB" w:rsidRDefault="00830901" w:rsidP="00830901">
      <w:pPr>
        <w:pStyle w:val="ListParagraph"/>
        <w:numPr>
          <w:ilvl w:val="0"/>
          <w:numId w:val="25"/>
        </w:numPr>
      </w:pPr>
      <w:r>
        <w:t>Keywords should be in all-caps so it is easier to read</w:t>
      </w:r>
    </w:p>
    <w:p w14:paraId="3ED428D9" w14:textId="6C4DF0F6" w:rsidR="009E48AB" w:rsidRDefault="009E48AB"/>
    <w:p w14:paraId="0522003C" w14:textId="0957DD22" w:rsidR="00F66F57" w:rsidRDefault="00F66F57">
      <w:pPr>
        <w:rPr>
          <w:b/>
          <w:bCs/>
        </w:rPr>
      </w:pPr>
      <w:r w:rsidRPr="00F66F57">
        <w:rPr>
          <w:b/>
          <w:bCs/>
        </w:rPr>
        <w:t>SELECT DISTINCT</w:t>
      </w:r>
    </w:p>
    <w:p w14:paraId="7D1A04EC" w14:textId="184F66AD" w:rsidR="00F66F57" w:rsidRDefault="00F66F57" w:rsidP="00F66F57">
      <w:pPr>
        <w:pStyle w:val="ListParagraph"/>
        <w:numPr>
          <w:ilvl w:val="0"/>
          <w:numId w:val="25"/>
        </w:numPr>
      </w:pPr>
      <w:r>
        <w:t>Returns unique values in a column. Will not query duplicated values</w:t>
      </w:r>
    </w:p>
    <w:p w14:paraId="120A6EA0" w14:textId="5846ADEC" w:rsidR="00F66F57" w:rsidRDefault="00F66F57" w:rsidP="00F66F57">
      <w:pPr>
        <w:pStyle w:val="ListParagraph"/>
        <w:numPr>
          <w:ilvl w:val="0"/>
          <w:numId w:val="25"/>
        </w:numPr>
      </w:pPr>
      <w:r>
        <w:t>Syntax:</w:t>
      </w:r>
    </w:p>
    <w:p w14:paraId="2A8B1BF7" w14:textId="509141AB" w:rsidR="00F66F57" w:rsidRDefault="00F66F57" w:rsidP="00F66F57">
      <w:r>
        <w:t>SELECT DISTINCT col</w:t>
      </w:r>
      <w:r w:rsidR="00896D76">
        <w:t>1, col</w:t>
      </w:r>
      <w:r>
        <w:t>2</w:t>
      </w:r>
    </w:p>
    <w:p w14:paraId="3A80E3CD" w14:textId="558B648F" w:rsidR="00F66F57" w:rsidRDefault="00F66F57" w:rsidP="00F66F57">
      <w:r>
        <w:t>FROM tab1</w:t>
      </w:r>
      <w:r w:rsidR="00896D76">
        <w:t>;</w:t>
      </w:r>
    </w:p>
    <w:p w14:paraId="5F9DA694" w14:textId="3E0C536F" w:rsidR="004C0D06" w:rsidRDefault="004C0D06" w:rsidP="00F66F57"/>
    <w:p w14:paraId="79E990BA" w14:textId="0A7D7F25" w:rsidR="004C0D06" w:rsidRDefault="004C0D06" w:rsidP="00F66F57">
      <w:pPr>
        <w:rPr>
          <w:b/>
          <w:bCs/>
        </w:rPr>
      </w:pPr>
      <w:r>
        <w:rPr>
          <w:b/>
          <w:bCs/>
        </w:rPr>
        <w:t>WHERE clause</w:t>
      </w:r>
    </w:p>
    <w:p w14:paraId="0B836CEF" w14:textId="7B9637F8" w:rsidR="004C0D06" w:rsidRDefault="004C0D06" w:rsidP="004C0D06">
      <w:pPr>
        <w:pStyle w:val="ListParagraph"/>
        <w:numPr>
          <w:ilvl w:val="0"/>
          <w:numId w:val="26"/>
        </w:numPr>
      </w:pPr>
      <w:r>
        <w:t>Select rows that meet some condition</w:t>
      </w:r>
    </w:p>
    <w:p w14:paraId="4CEE0FCB" w14:textId="2F4ED2C0" w:rsidR="004C0D06" w:rsidRDefault="004C0D06" w:rsidP="004C0D06">
      <w:r>
        <w:t>SELECT col1, col2</w:t>
      </w:r>
    </w:p>
    <w:p w14:paraId="723BBE40" w14:textId="242302E5" w:rsidR="004C0D06" w:rsidRDefault="004C0D06" w:rsidP="004C0D06">
      <w:r>
        <w:t>FROM tab</w:t>
      </w:r>
    </w:p>
    <w:p w14:paraId="5DCF7634" w14:textId="6C16C610" w:rsidR="004C0D06" w:rsidRDefault="004C0D06" w:rsidP="004C0D06">
      <w:r>
        <w:t xml:space="preserve">WHERE </w:t>
      </w:r>
      <w:r w:rsidRPr="004C0D06">
        <w:rPr>
          <w:i/>
          <w:iCs/>
        </w:rPr>
        <w:t>condition</w:t>
      </w:r>
      <w:r>
        <w:t>;</w:t>
      </w:r>
    </w:p>
    <w:p w14:paraId="40B93542" w14:textId="1C3CF454" w:rsidR="00F30CDB" w:rsidRDefault="00F30CDB" w:rsidP="004C0D06"/>
    <w:p w14:paraId="6975FBB3" w14:textId="37242430" w:rsidR="00F30CDB" w:rsidRDefault="00F30CDB" w:rsidP="004C0D06">
      <w:pPr>
        <w:rPr>
          <w:b/>
          <w:bCs/>
        </w:rPr>
      </w:pPr>
      <w:r>
        <w:rPr>
          <w:b/>
          <w:bCs/>
        </w:rPr>
        <w:t>COUNT function</w:t>
      </w:r>
    </w:p>
    <w:p w14:paraId="008D164A" w14:textId="3C44A40B" w:rsidR="00F30CDB" w:rsidRDefault="00F30CDB" w:rsidP="00F30CDB">
      <w:pPr>
        <w:pStyle w:val="ListParagraph"/>
        <w:numPr>
          <w:ilvl w:val="0"/>
          <w:numId w:val="26"/>
        </w:numPr>
      </w:pPr>
      <w:r>
        <w:t>Returns the number of rows that is returned by a SELECT clause</w:t>
      </w:r>
    </w:p>
    <w:p w14:paraId="30560081" w14:textId="2F5B14EA" w:rsidR="00F30CDB" w:rsidRDefault="00F30CDB" w:rsidP="00F30CDB">
      <w:pPr>
        <w:pStyle w:val="ListParagraph"/>
        <w:numPr>
          <w:ilvl w:val="0"/>
          <w:numId w:val="26"/>
        </w:numPr>
        <w:rPr>
          <w:b/>
          <w:bCs/>
        </w:rPr>
      </w:pPr>
      <w:r w:rsidRPr="00F30CDB">
        <w:rPr>
          <w:b/>
          <w:bCs/>
        </w:rPr>
        <w:t>Does not count NULL values in the column</w:t>
      </w:r>
    </w:p>
    <w:p w14:paraId="543E1DD6" w14:textId="61603B9C" w:rsidR="00F30CDB" w:rsidRPr="005B4CAA" w:rsidRDefault="00F30CDB" w:rsidP="00F30CDB">
      <w:pPr>
        <w:pStyle w:val="ListParagraph"/>
        <w:numPr>
          <w:ilvl w:val="0"/>
          <w:numId w:val="26"/>
        </w:numPr>
        <w:rPr>
          <w:b/>
          <w:bCs/>
        </w:rPr>
      </w:pPr>
      <w:r>
        <w:t>You can pair this with DISTINCT to get counts of distinct rows</w:t>
      </w:r>
    </w:p>
    <w:p w14:paraId="43DBC948" w14:textId="1EC26400" w:rsidR="005B4CAA" w:rsidRDefault="005B4CAA" w:rsidP="005B4CAA">
      <w:r w:rsidRPr="005B4CAA">
        <w:t>SELECT</w:t>
      </w:r>
      <w:r>
        <w:t xml:space="preserve"> COUNT(*)</w:t>
      </w:r>
    </w:p>
    <w:p w14:paraId="4925C816" w14:textId="59F8A072" w:rsidR="005B4CAA" w:rsidRDefault="005B4CAA" w:rsidP="005B4CAA">
      <w:r>
        <w:t>FROM tab</w:t>
      </w:r>
    </w:p>
    <w:p w14:paraId="323012B3" w14:textId="794A3C55" w:rsidR="00155BB8" w:rsidRDefault="00155BB8" w:rsidP="005B4CAA"/>
    <w:p w14:paraId="2FF98AE1" w14:textId="6E58C3C8" w:rsidR="00155BB8" w:rsidRDefault="00155BB8" w:rsidP="005B4CAA">
      <w:r w:rsidRPr="00155BB8">
        <w:rPr>
          <w:b/>
          <w:bCs/>
        </w:rPr>
        <w:t>LIMIT</w:t>
      </w:r>
      <w:r>
        <w:t xml:space="preserve"> statement</w:t>
      </w:r>
    </w:p>
    <w:p w14:paraId="5E5BD447" w14:textId="4505FFF5" w:rsidR="00155BB8" w:rsidRDefault="00155BB8" w:rsidP="00155BB8">
      <w:pPr>
        <w:pStyle w:val="ListParagraph"/>
        <w:numPr>
          <w:ilvl w:val="0"/>
          <w:numId w:val="27"/>
        </w:numPr>
      </w:pPr>
      <w:r>
        <w:t>Set the max number of rows you would like returned from a query</w:t>
      </w:r>
    </w:p>
    <w:p w14:paraId="12393E09" w14:textId="778BB6F6" w:rsidR="00C122DA" w:rsidRDefault="00C122DA" w:rsidP="00155BB8">
      <w:pPr>
        <w:pStyle w:val="ListParagraph"/>
        <w:numPr>
          <w:ilvl w:val="0"/>
          <w:numId w:val="27"/>
        </w:numPr>
      </w:pPr>
      <w:r>
        <w:t>LIMIT  comes at the end of your query when needed</w:t>
      </w:r>
    </w:p>
    <w:p w14:paraId="55798BB7" w14:textId="77777777" w:rsidR="00155BB8" w:rsidRDefault="00155BB8" w:rsidP="00155BB8"/>
    <w:p w14:paraId="64947253" w14:textId="2DF2C4ED" w:rsidR="00155BB8" w:rsidRDefault="00155BB8" w:rsidP="00155BB8">
      <w:r>
        <w:t>SELECT *</w:t>
      </w:r>
    </w:p>
    <w:p w14:paraId="0686C1FB" w14:textId="2A464366" w:rsidR="00155BB8" w:rsidRDefault="00155BB8" w:rsidP="00155BB8">
      <w:r>
        <w:t>FROM tab</w:t>
      </w:r>
    </w:p>
    <w:p w14:paraId="67D4EB6E" w14:textId="580FB9A1" w:rsidR="00155BB8" w:rsidRDefault="00155BB8" w:rsidP="005B4CAA">
      <w:r>
        <w:t>LIMIT 5 ;</w:t>
      </w:r>
    </w:p>
    <w:p w14:paraId="6E513099" w14:textId="3BC258FD" w:rsidR="008C5C1F" w:rsidRDefault="008C5C1F" w:rsidP="005B4CAA"/>
    <w:p w14:paraId="29DCC20B" w14:textId="6D5FDEA4" w:rsidR="008C5C1F" w:rsidRDefault="008C5C1F" w:rsidP="005B4CAA">
      <w:r>
        <w:rPr>
          <w:b/>
          <w:bCs/>
        </w:rPr>
        <w:t xml:space="preserve">ORDER BY </w:t>
      </w:r>
      <w:r>
        <w:t>statement</w:t>
      </w:r>
    </w:p>
    <w:p w14:paraId="11ED1BF6" w14:textId="44053AE1" w:rsidR="008C5C1F" w:rsidRDefault="008C5C1F" w:rsidP="008C5C1F">
      <w:pPr>
        <w:pStyle w:val="ListParagraph"/>
        <w:numPr>
          <w:ilvl w:val="0"/>
          <w:numId w:val="28"/>
        </w:numPr>
      </w:pPr>
      <w:r>
        <w:t>Let’s you sort rows returned by a select statement</w:t>
      </w:r>
    </w:p>
    <w:p w14:paraId="17B092A5" w14:textId="51C0EE16" w:rsidR="007D1719" w:rsidRPr="003222EF" w:rsidRDefault="007D1719" w:rsidP="008C5C1F">
      <w:pPr>
        <w:pStyle w:val="ListParagraph"/>
        <w:numPr>
          <w:ilvl w:val="0"/>
          <w:numId w:val="28"/>
        </w:numPr>
        <w:rPr>
          <w:b/>
          <w:bCs/>
        </w:rPr>
      </w:pPr>
      <w:r w:rsidRPr="003222EF">
        <w:rPr>
          <w:b/>
          <w:bCs/>
        </w:rPr>
        <w:t>Note that you can sort columns by columns not in the select statement</w:t>
      </w:r>
    </w:p>
    <w:p w14:paraId="717AADF6" w14:textId="045EA53D" w:rsidR="007D1719" w:rsidRPr="003222EF" w:rsidRDefault="007D1719" w:rsidP="007D1719">
      <w:pPr>
        <w:pStyle w:val="ListParagraph"/>
        <w:numPr>
          <w:ilvl w:val="1"/>
          <w:numId w:val="28"/>
        </w:numPr>
        <w:rPr>
          <w:b/>
          <w:bCs/>
        </w:rPr>
      </w:pPr>
      <w:r w:rsidRPr="003222EF">
        <w:rPr>
          <w:b/>
          <w:bCs/>
        </w:rPr>
        <w:t>This is not the case in MySQL and Oracle SQL</w:t>
      </w:r>
    </w:p>
    <w:p w14:paraId="2D488B65" w14:textId="5B4F4470" w:rsidR="008C5C1F" w:rsidRDefault="008C5C1F" w:rsidP="008C5C1F">
      <w:r>
        <w:t>SELECT col1, col2</w:t>
      </w:r>
    </w:p>
    <w:p w14:paraId="788A015F" w14:textId="3748E8F3" w:rsidR="008C5C1F" w:rsidRDefault="008C5C1F" w:rsidP="008C5C1F">
      <w:r>
        <w:t>FROM tab1</w:t>
      </w:r>
    </w:p>
    <w:p w14:paraId="031D8D8B" w14:textId="49496D1C" w:rsidR="008C5C1F" w:rsidRDefault="008C5C1F" w:rsidP="008C5C1F">
      <w:r>
        <w:t>ORDER BY col1 ASC</w:t>
      </w:r>
      <w:r w:rsidR="0032216A">
        <w:t>(default)</w:t>
      </w:r>
      <w:r>
        <w:t xml:space="preserve"> / DESC;</w:t>
      </w:r>
    </w:p>
    <w:p w14:paraId="28574440" w14:textId="5E9A97D2" w:rsidR="00FD391D" w:rsidRDefault="00FD391D" w:rsidP="008C5C1F">
      <w:pPr>
        <w:rPr>
          <w:b/>
          <w:bCs/>
        </w:rPr>
      </w:pPr>
      <w:r>
        <w:rPr>
          <w:b/>
          <w:bCs/>
        </w:rPr>
        <w:lastRenderedPageBreak/>
        <w:t>BETWEEN statement</w:t>
      </w:r>
    </w:p>
    <w:p w14:paraId="6BBF3046" w14:textId="7FAD1F54" w:rsidR="00FD391D" w:rsidRDefault="00FD391D" w:rsidP="00FD391D">
      <w:pPr>
        <w:pStyle w:val="ListParagraph"/>
        <w:numPr>
          <w:ilvl w:val="0"/>
          <w:numId w:val="29"/>
        </w:numPr>
      </w:pPr>
      <w:r>
        <w:t>Match a value between a range of value</w:t>
      </w:r>
    </w:p>
    <w:p w14:paraId="2F97CBB5" w14:textId="72037836" w:rsidR="00FD391D" w:rsidRDefault="00FD391D" w:rsidP="00FD391D">
      <w:pPr>
        <w:pStyle w:val="ListParagraph"/>
        <w:numPr>
          <w:ilvl w:val="0"/>
          <w:numId w:val="29"/>
        </w:numPr>
      </w:pPr>
      <w:r>
        <w:t>Looks something like low &lt;= X &lt;= high</w:t>
      </w:r>
    </w:p>
    <w:p w14:paraId="0A27A88E" w14:textId="3814373E" w:rsidR="005A1915" w:rsidRPr="00A30C97" w:rsidRDefault="005A1915" w:rsidP="00FD391D">
      <w:pPr>
        <w:pStyle w:val="ListParagraph"/>
        <w:numPr>
          <w:ilvl w:val="0"/>
          <w:numId w:val="29"/>
        </w:numPr>
      </w:pPr>
      <w:r>
        <w:t xml:space="preserve">You can also use </w:t>
      </w:r>
      <w:r w:rsidRPr="005A1915">
        <w:rPr>
          <w:b/>
          <w:bCs/>
        </w:rPr>
        <w:t>NOT BETWEEN</w:t>
      </w:r>
    </w:p>
    <w:p w14:paraId="7A98116C" w14:textId="14F3DF88" w:rsidR="00A30C97" w:rsidRDefault="00A30C97" w:rsidP="00A30C97"/>
    <w:p w14:paraId="6AD32F7B" w14:textId="780E4D24" w:rsidR="00A30C97" w:rsidRDefault="00A30C97" w:rsidP="00A30C97">
      <w:r w:rsidRPr="00A30C97">
        <w:rPr>
          <w:b/>
          <w:bCs/>
        </w:rPr>
        <w:t>IN</w:t>
      </w:r>
      <w:r>
        <w:t xml:space="preserve"> Statement</w:t>
      </w:r>
    </w:p>
    <w:p w14:paraId="556220ED" w14:textId="0C0F6671" w:rsidR="00A30C97" w:rsidRDefault="00A30C97" w:rsidP="00A30C97">
      <w:pPr>
        <w:pStyle w:val="ListParagraph"/>
        <w:numPr>
          <w:ilvl w:val="0"/>
          <w:numId w:val="30"/>
        </w:numPr>
      </w:pPr>
      <w:r>
        <w:t>You can use the IN operator with the WHERE clause to check if a value matches any value in a list of values</w:t>
      </w:r>
    </w:p>
    <w:p w14:paraId="45D9C13C" w14:textId="3C5DE153" w:rsidR="00F51940" w:rsidRDefault="00F51940" w:rsidP="00F51940">
      <w:pPr>
        <w:pStyle w:val="ListParagraph"/>
        <w:numPr>
          <w:ilvl w:val="1"/>
          <w:numId w:val="30"/>
        </w:numPr>
      </w:pPr>
      <w:r>
        <w:t>NOT IN also works</w:t>
      </w:r>
    </w:p>
    <w:p w14:paraId="4B12F808" w14:textId="074FB71F" w:rsidR="00A30C97" w:rsidRDefault="00A30C97" w:rsidP="00A30C97">
      <w:r>
        <w:t>Value IN (value1,value2,…)</w:t>
      </w:r>
    </w:p>
    <w:p w14:paraId="1830C428" w14:textId="60776683" w:rsidR="00A30C97" w:rsidRDefault="00A30C97" w:rsidP="00A30C97">
      <w:pPr>
        <w:pStyle w:val="ListParagraph"/>
        <w:numPr>
          <w:ilvl w:val="0"/>
          <w:numId w:val="30"/>
        </w:numPr>
      </w:pPr>
      <w:r>
        <w:t>Very useful in making a sub query</w:t>
      </w:r>
    </w:p>
    <w:p w14:paraId="5FA49351" w14:textId="76B55B97" w:rsidR="00A30C97" w:rsidRDefault="00A30C97" w:rsidP="00A30C97">
      <w:pPr>
        <w:pStyle w:val="ListParagraph"/>
        <w:numPr>
          <w:ilvl w:val="1"/>
          <w:numId w:val="30"/>
        </w:numPr>
      </w:pPr>
      <w:r>
        <w:t>List of values can be strings, numbers, or SELECT statements</w:t>
      </w:r>
    </w:p>
    <w:p w14:paraId="2687AA97" w14:textId="6B416F00" w:rsidR="00A30C97" w:rsidRDefault="00A30C97" w:rsidP="00A30C97">
      <w:pPr>
        <w:rPr>
          <w:b/>
          <w:bCs/>
        </w:rPr>
      </w:pPr>
      <w:r w:rsidRPr="00A30C97">
        <w:rPr>
          <w:b/>
          <w:bCs/>
        </w:rPr>
        <w:t>Value IN (SELECT col1 FROM table1)</w:t>
      </w:r>
    </w:p>
    <w:p w14:paraId="484C493D" w14:textId="31A274EA" w:rsidR="00801313" w:rsidRDefault="00801313" w:rsidP="00A30C97">
      <w:pPr>
        <w:rPr>
          <w:b/>
          <w:bCs/>
        </w:rPr>
      </w:pPr>
    </w:p>
    <w:p w14:paraId="406C00FC" w14:textId="786267B9" w:rsidR="00801313" w:rsidRDefault="00801313" w:rsidP="00A30C97">
      <w:r>
        <w:rPr>
          <w:b/>
          <w:bCs/>
        </w:rPr>
        <w:t xml:space="preserve">LIKE </w:t>
      </w:r>
      <w:r>
        <w:t>Statement</w:t>
      </w:r>
    </w:p>
    <w:p w14:paraId="723216B2" w14:textId="53F664EB" w:rsidR="00801313" w:rsidRDefault="00801313" w:rsidP="00801313">
      <w:pPr>
        <w:pStyle w:val="ListParagraph"/>
        <w:numPr>
          <w:ilvl w:val="0"/>
          <w:numId w:val="30"/>
        </w:numPr>
      </w:pPr>
      <w:r>
        <w:t>Pattern matching to select rows that is within the WHERE clause</w:t>
      </w:r>
    </w:p>
    <w:p w14:paraId="2E8A6523" w14:textId="6817D07C" w:rsidR="00801313" w:rsidRDefault="00801313" w:rsidP="00801313">
      <w:pPr>
        <w:pStyle w:val="ListParagraph"/>
        <w:numPr>
          <w:ilvl w:val="1"/>
          <w:numId w:val="30"/>
        </w:numPr>
      </w:pPr>
      <w:r>
        <w:t>% is a wild card character, pattern starts with Jen and is not limited by value or number of characters</w:t>
      </w:r>
    </w:p>
    <w:p w14:paraId="66A1B099" w14:textId="0E374CCA" w:rsidR="00801313" w:rsidRDefault="00801313" w:rsidP="00801313">
      <w:r>
        <w:t>SELECT col1, col2</w:t>
      </w:r>
    </w:p>
    <w:p w14:paraId="7A89A950" w14:textId="687850F6" w:rsidR="00801313" w:rsidRDefault="00801313" w:rsidP="00801313">
      <w:r>
        <w:t>FROM customer</w:t>
      </w:r>
    </w:p>
    <w:p w14:paraId="6AC6D49E" w14:textId="74A60B2C" w:rsidR="00801313" w:rsidRDefault="00801313" w:rsidP="00801313">
      <w:r>
        <w:t>WHERE col1 LIKE ‘JEN%’</w:t>
      </w:r>
    </w:p>
    <w:p w14:paraId="210786EE" w14:textId="3964AC81" w:rsidR="00801313" w:rsidRDefault="00801313" w:rsidP="00801313">
      <w:pPr>
        <w:pStyle w:val="ListParagraph"/>
        <w:numPr>
          <w:ilvl w:val="1"/>
          <w:numId w:val="30"/>
        </w:numPr>
      </w:pPr>
      <w:r>
        <w:t>_ is a single character wild card character for pattern matching</w:t>
      </w:r>
      <w:bookmarkStart w:id="0" w:name="_GoBack"/>
      <w:bookmarkEnd w:id="0"/>
    </w:p>
    <w:p w14:paraId="46470EAE" w14:textId="77777777" w:rsidR="00801313" w:rsidRPr="00801313" w:rsidRDefault="00801313" w:rsidP="00801313"/>
    <w:p w14:paraId="22AE195A" w14:textId="77777777" w:rsidR="00F51940" w:rsidRDefault="00F51940" w:rsidP="00A30C97">
      <w:pPr>
        <w:rPr>
          <w:b/>
          <w:bCs/>
        </w:rPr>
      </w:pPr>
    </w:p>
    <w:p w14:paraId="1961BD6B" w14:textId="55AC67E5" w:rsidR="00A30C97" w:rsidRDefault="00A30C97" w:rsidP="00A30C97">
      <w:pPr>
        <w:rPr>
          <w:b/>
          <w:bCs/>
        </w:rPr>
      </w:pPr>
    </w:p>
    <w:p w14:paraId="521AA01C" w14:textId="77777777" w:rsidR="00A30C97" w:rsidRPr="00A30C97" w:rsidRDefault="00A30C97" w:rsidP="00A30C97">
      <w:pPr>
        <w:rPr>
          <w:b/>
          <w:bCs/>
        </w:rPr>
      </w:pPr>
    </w:p>
    <w:p w14:paraId="35176704" w14:textId="5DD7D5D3" w:rsidR="00A30C97" w:rsidRDefault="00A30C97" w:rsidP="00A30C97"/>
    <w:p w14:paraId="3C32E388" w14:textId="77777777" w:rsidR="00A30C97" w:rsidRPr="00FD391D" w:rsidRDefault="00A30C97" w:rsidP="00A30C97"/>
    <w:sectPr w:rsidR="00A30C97" w:rsidRPr="00FD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EB7FC3"/>
    <w:multiLevelType w:val="hybridMultilevel"/>
    <w:tmpl w:val="53A6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0C7697"/>
    <w:multiLevelType w:val="hybridMultilevel"/>
    <w:tmpl w:val="8B00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AB7B6B"/>
    <w:multiLevelType w:val="hybridMultilevel"/>
    <w:tmpl w:val="29C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F6570A"/>
    <w:multiLevelType w:val="hybridMultilevel"/>
    <w:tmpl w:val="7F3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51F81"/>
    <w:multiLevelType w:val="hybridMultilevel"/>
    <w:tmpl w:val="A4D8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71AA"/>
    <w:multiLevelType w:val="hybridMultilevel"/>
    <w:tmpl w:val="5CD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C272C3"/>
    <w:multiLevelType w:val="hybridMultilevel"/>
    <w:tmpl w:val="451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4"/>
  </w:num>
  <w:num w:numId="26">
    <w:abstractNumId w:val="22"/>
  </w:num>
  <w:num w:numId="27">
    <w:abstractNumId w:val="11"/>
  </w:num>
  <w:num w:numId="28">
    <w:abstractNumId w:val="23"/>
  </w:num>
  <w:num w:numId="29">
    <w:abstractNumId w:val="1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F7"/>
    <w:rsid w:val="00155BB8"/>
    <w:rsid w:val="002E38F7"/>
    <w:rsid w:val="0032216A"/>
    <w:rsid w:val="003222EF"/>
    <w:rsid w:val="00394D77"/>
    <w:rsid w:val="004C0D06"/>
    <w:rsid w:val="005A1915"/>
    <w:rsid w:val="005B4CAA"/>
    <w:rsid w:val="00645252"/>
    <w:rsid w:val="006D3D74"/>
    <w:rsid w:val="007D1719"/>
    <w:rsid w:val="00801313"/>
    <w:rsid w:val="00830901"/>
    <w:rsid w:val="0083569A"/>
    <w:rsid w:val="00896D76"/>
    <w:rsid w:val="008C5C1F"/>
    <w:rsid w:val="009E48AB"/>
    <w:rsid w:val="00A30C97"/>
    <w:rsid w:val="00A9204E"/>
    <w:rsid w:val="00C122DA"/>
    <w:rsid w:val="00F30CDB"/>
    <w:rsid w:val="00F51940"/>
    <w:rsid w:val="00F66F57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DEB1"/>
  <w15:chartTrackingRefBased/>
  <w15:docId w15:val="{308D4136-181F-4F8E-A130-8124B169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E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Sharma</dc:creator>
  <cp:keywords/>
  <dc:description/>
  <cp:lastModifiedBy>Kishen Sharma</cp:lastModifiedBy>
  <cp:revision>20</cp:revision>
  <dcterms:created xsi:type="dcterms:W3CDTF">2019-11-08T14:43:00Z</dcterms:created>
  <dcterms:modified xsi:type="dcterms:W3CDTF">2019-11-20T01:38:00Z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